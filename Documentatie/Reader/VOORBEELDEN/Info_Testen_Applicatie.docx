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-1753729620"/>
        <w:docPartObj>
          <w:docPartGallery w:val="Cover Pages"/>
          <w:docPartUnique/>
        </w:docPartObj>
      </w:sdtPr>
      <w:sdtEndPr/>
      <w:sdtContent>
        <w:p w:rsidR="00C834DB" w:rsidRDefault="00C834DB">
          <w:pPr>
            <w:pStyle w:val="NoSpacing"/>
          </w:pPr>
          <w:r>
            <w:rPr>
              <w:noProof/>
              <w:lang w:val="nl-NL"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2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834DB" w:rsidRDefault="001625D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2/23/2017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2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834DB" w:rsidRDefault="001625D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2/23/2017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34DB" w:rsidRDefault="00C834DB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C834DB" w:rsidRDefault="00C834DB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834DB" w:rsidRDefault="00002054"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4252823" cy="2096219"/>
                    <wp:effectExtent l="0" t="0" r="1460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52823" cy="20962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34DB" w:rsidRPr="00002054" w:rsidRDefault="00115BA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0205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nl-NL"/>
                                      </w:rPr>
                                      <w:t>Verslag over informatie en testen van de applicatie</w:t>
                                    </w:r>
                                  </w:sdtContent>
                                </w:sdt>
                              </w:p>
                              <w:p w:rsidR="00C834DB" w:rsidRDefault="00115BA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0205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Project </w:t>
                                    </w:r>
                                    <w:proofErr w:type="spellStart"/>
                                    <w:r w:rsidR="0000205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Petsy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334.85pt;height:165.0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" filled="f" stroked="f" strokeweight=".5pt">
                    <v:textbox inset="0,0,0,0">
                      <w:txbxContent>
                        <w:p w:rsidR="00C834DB" w:rsidRPr="00002054" w:rsidRDefault="00115BA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nl-NL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0205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nl-NL"/>
                                </w:rPr>
                                <w:t>Verslag over informatie en testen van de applicatie</w:t>
                              </w:r>
                            </w:sdtContent>
                          </w:sdt>
                        </w:p>
                        <w:p w:rsidR="00C834DB" w:rsidRDefault="00115BA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0205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Project </w:t>
                              </w:r>
                              <w:proofErr w:type="spellStart"/>
                              <w:r w:rsidR="0000205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Petsy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60FBE">
            <w:rPr>
              <w:noProof/>
              <w:lang w:val="nl-NL" w:eastAsia="nl-NL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3E3CBBFE" wp14:editId="3B04C28F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6398776</wp:posOffset>
                    </wp:positionV>
                    <wp:extent cx="2360930" cy="1404620"/>
                    <wp:effectExtent l="0" t="0" r="22860" b="222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60FBE" w:rsidRPr="00560FBE" w:rsidRDefault="00560FBE" w:rsidP="00560FBE">
                                <w:pPr>
                                  <w:rPr>
                                    <w:lang w:val="nl-NL"/>
                                  </w:rPr>
                                </w:pPr>
                                <w:r w:rsidRPr="00560FBE">
                                  <w:rPr>
                                    <w:lang w:val="nl-NL"/>
                                  </w:rPr>
                                  <w:t>Joey Kieboom</w:t>
                                </w:r>
                              </w:p>
                              <w:p w:rsidR="00560FBE" w:rsidRPr="00560FBE" w:rsidRDefault="00560FBE" w:rsidP="00560FBE">
                                <w:pPr>
                                  <w:rPr>
                                    <w:lang w:val="nl-NL"/>
                                  </w:rPr>
                                </w:pPr>
                                <w:r w:rsidRPr="00560FBE">
                                  <w:rPr>
                                    <w:lang w:val="nl-NL"/>
                                  </w:rPr>
                                  <w:t>Iepenberg 43</w:t>
                                </w:r>
                              </w:p>
                              <w:p w:rsidR="00560FBE" w:rsidRPr="00560FBE" w:rsidRDefault="00560FBE" w:rsidP="00560FBE">
                                <w:pPr>
                                  <w:rPr>
                                    <w:lang w:val="nl-NL"/>
                                  </w:rPr>
                                </w:pPr>
                                <w:r w:rsidRPr="00560FBE">
                                  <w:rPr>
                                    <w:lang w:val="nl-NL"/>
                                  </w:rPr>
                                  <w:t>4708JB, Roosendaal</w:t>
                                </w:r>
                              </w:p>
                              <w:p w:rsidR="00560FBE" w:rsidRPr="00560FBE" w:rsidRDefault="00560FBE" w:rsidP="00560FBE">
                                <w:pPr>
                                  <w:rPr>
                                    <w:lang w:val="nl-NL"/>
                                  </w:rPr>
                                </w:pPr>
                                <w:r w:rsidRPr="00560FBE">
                                  <w:rPr>
                                    <w:lang w:val="nl-NL"/>
                                  </w:rPr>
                                  <w:t>06-29248410</w:t>
                                </w:r>
                              </w:p>
                              <w:p w:rsidR="00560FBE" w:rsidRPr="00560FBE" w:rsidRDefault="00560FBE" w:rsidP="00560FBE">
                                <w:pPr>
                                  <w:rPr>
                                    <w:lang w:val="nl-NL"/>
                                  </w:rPr>
                                </w:pPr>
                              </w:p>
                              <w:p w:rsidR="00560FBE" w:rsidRPr="00560FBE" w:rsidRDefault="00560FBE" w:rsidP="00560FBE">
                                <w:pPr>
                                  <w:rPr>
                                    <w:lang w:val="nl-NL"/>
                                  </w:rPr>
                                </w:pPr>
                                <w:r w:rsidRPr="00560FBE">
                                  <w:rPr>
                                    <w:lang w:val="nl-NL"/>
                                  </w:rPr>
                                  <w:t>Okke Trommelen</w:t>
                                </w:r>
                              </w:p>
                              <w:p w:rsidR="00560FBE" w:rsidRPr="00560FBE" w:rsidRDefault="00560FBE" w:rsidP="00560FBE">
                                <w:pPr>
                                  <w:rPr>
                                    <w:lang w:val="nl-NL"/>
                                  </w:rPr>
                                </w:pPr>
                                <w:r w:rsidRPr="00560FBE">
                                  <w:rPr>
                                    <w:lang w:val="nl-NL"/>
                                  </w:rPr>
                                  <w:t>Deken Batenburgstraat 19</w:t>
                                </w:r>
                              </w:p>
                              <w:p w:rsidR="00560FBE" w:rsidRPr="00560FBE" w:rsidRDefault="00560FBE" w:rsidP="00560FBE">
                                <w:pPr>
                                  <w:rPr>
                                    <w:lang w:val="nl-NL"/>
                                  </w:rPr>
                                </w:pPr>
                                <w:r w:rsidRPr="00560FBE">
                                  <w:rPr>
                                    <w:lang w:val="nl-NL"/>
                                  </w:rPr>
                                  <w:t>5104CP, Dongen</w:t>
                                </w:r>
                              </w:p>
                              <w:p w:rsidR="00560FBE" w:rsidRPr="00D86F36" w:rsidRDefault="00560FBE" w:rsidP="00560FBE">
                                <w:r>
                                  <w:t>06-10846586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E3CBBFE" id="Text Box 2" o:spid="_x0000_s1057" type="#_x0000_t202" style="position:absolute;margin-left:134.7pt;margin-top:503.85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" strokecolor="white [3212]">
                    <v:textbox style="mso-fit-shape-to-text:t">
                      <w:txbxContent>
                        <w:p w:rsidR="00560FBE" w:rsidRPr="00560FBE" w:rsidRDefault="00560FBE" w:rsidP="00560FBE">
                          <w:pPr>
                            <w:rPr>
                              <w:lang w:val="nl-NL"/>
                            </w:rPr>
                          </w:pPr>
                          <w:r w:rsidRPr="00560FBE">
                            <w:rPr>
                              <w:lang w:val="nl-NL"/>
                            </w:rPr>
                            <w:t>Joey Kieboom</w:t>
                          </w:r>
                        </w:p>
                        <w:p w:rsidR="00560FBE" w:rsidRPr="00560FBE" w:rsidRDefault="00560FBE" w:rsidP="00560FBE">
                          <w:pPr>
                            <w:rPr>
                              <w:lang w:val="nl-NL"/>
                            </w:rPr>
                          </w:pPr>
                          <w:r w:rsidRPr="00560FBE">
                            <w:rPr>
                              <w:lang w:val="nl-NL"/>
                            </w:rPr>
                            <w:t>Iepenberg 43</w:t>
                          </w:r>
                        </w:p>
                        <w:p w:rsidR="00560FBE" w:rsidRPr="00560FBE" w:rsidRDefault="00560FBE" w:rsidP="00560FBE">
                          <w:pPr>
                            <w:rPr>
                              <w:lang w:val="nl-NL"/>
                            </w:rPr>
                          </w:pPr>
                          <w:r w:rsidRPr="00560FBE">
                            <w:rPr>
                              <w:lang w:val="nl-NL"/>
                            </w:rPr>
                            <w:t>4708JB, Roosendaal</w:t>
                          </w:r>
                        </w:p>
                        <w:p w:rsidR="00560FBE" w:rsidRPr="00560FBE" w:rsidRDefault="00560FBE" w:rsidP="00560FBE">
                          <w:pPr>
                            <w:rPr>
                              <w:lang w:val="nl-NL"/>
                            </w:rPr>
                          </w:pPr>
                          <w:r w:rsidRPr="00560FBE">
                            <w:rPr>
                              <w:lang w:val="nl-NL"/>
                            </w:rPr>
                            <w:t>06-29248410</w:t>
                          </w:r>
                        </w:p>
                        <w:p w:rsidR="00560FBE" w:rsidRPr="00560FBE" w:rsidRDefault="00560FBE" w:rsidP="00560FBE">
                          <w:pPr>
                            <w:rPr>
                              <w:lang w:val="nl-NL"/>
                            </w:rPr>
                          </w:pPr>
                        </w:p>
                        <w:p w:rsidR="00560FBE" w:rsidRPr="00560FBE" w:rsidRDefault="00560FBE" w:rsidP="00560FBE">
                          <w:pPr>
                            <w:rPr>
                              <w:lang w:val="nl-NL"/>
                            </w:rPr>
                          </w:pPr>
                          <w:r w:rsidRPr="00560FBE">
                            <w:rPr>
                              <w:lang w:val="nl-NL"/>
                            </w:rPr>
                            <w:t>Okke Trommelen</w:t>
                          </w:r>
                        </w:p>
                        <w:p w:rsidR="00560FBE" w:rsidRPr="00560FBE" w:rsidRDefault="00560FBE" w:rsidP="00560FBE">
                          <w:pPr>
                            <w:rPr>
                              <w:lang w:val="nl-NL"/>
                            </w:rPr>
                          </w:pPr>
                          <w:r w:rsidRPr="00560FBE">
                            <w:rPr>
                              <w:lang w:val="nl-NL"/>
                            </w:rPr>
                            <w:t>Deken Batenburgstraat 19</w:t>
                          </w:r>
                        </w:p>
                        <w:p w:rsidR="00560FBE" w:rsidRPr="00560FBE" w:rsidRDefault="00560FBE" w:rsidP="00560FBE">
                          <w:pPr>
                            <w:rPr>
                              <w:lang w:val="nl-NL"/>
                            </w:rPr>
                          </w:pPr>
                          <w:r w:rsidRPr="00560FBE">
                            <w:rPr>
                              <w:lang w:val="nl-NL"/>
                            </w:rPr>
                            <w:t>5104CP, Dongen</w:t>
                          </w:r>
                        </w:p>
                        <w:p w:rsidR="00560FBE" w:rsidRPr="00D86F36" w:rsidRDefault="00560FBE" w:rsidP="00560FBE">
                          <w:r>
                            <w:t>06-10846586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C834DB"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629798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34DB" w:rsidRDefault="00002054">
          <w:pPr>
            <w:pStyle w:val="TOCHeading"/>
          </w:pPr>
          <w:proofErr w:type="spellStart"/>
          <w:r>
            <w:t>Inhoud</w:t>
          </w:r>
          <w:proofErr w:type="spellEnd"/>
        </w:p>
        <w:p w:rsidR="002948F2" w:rsidRDefault="00654D6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09992" w:history="1">
            <w:r w:rsidR="002948F2" w:rsidRPr="005E324E">
              <w:rPr>
                <w:rStyle w:val="Hyperlink"/>
                <w:noProof/>
                <w:lang w:val="nl-NL"/>
              </w:rPr>
              <w:t>Inleiding</w:t>
            </w:r>
            <w:r w:rsidR="002948F2">
              <w:rPr>
                <w:noProof/>
                <w:webHidden/>
              </w:rPr>
              <w:tab/>
            </w:r>
            <w:r w:rsidR="002948F2">
              <w:rPr>
                <w:noProof/>
                <w:webHidden/>
              </w:rPr>
              <w:fldChar w:fldCharType="begin"/>
            </w:r>
            <w:r w:rsidR="002948F2">
              <w:rPr>
                <w:noProof/>
                <w:webHidden/>
              </w:rPr>
              <w:instrText xml:space="preserve"> PAGEREF _Toc475609992 \h </w:instrText>
            </w:r>
            <w:r w:rsidR="002948F2">
              <w:rPr>
                <w:noProof/>
                <w:webHidden/>
              </w:rPr>
            </w:r>
            <w:r w:rsidR="002948F2">
              <w:rPr>
                <w:noProof/>
                <w:webHidden/>
              </w:rPr>
              <w:fldChar w:fldCharType="separate"/>
            </w:r>
            <w:r w:rsidR="002948F2">
              <w:rPr>
                <w:noProof/>
                <w:webHidden/>
              </w:rPr>
              <w:t>2</w:t>
            </w:r>
            <w:r w:rsidR="002948F2">
              <w:rPr>
                <w:noProof/>
                <w:webHidden/>
              </w:rPr>
              <w:fldChar w:fldCharType="end"/>
            </w:r>
          </w:hyperlink>
        </w:p>
        <w:p w:rsidR="002948F2" w:rsidRDefault="002948F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5609993" w:history="1">
            <w:r w:rsidRPr="005E324E">
              <w:rPr>
                <w:rStyle w:val="Hyperlink"/>
                <w:noProof/>
                <w:lang w:val="nl-NL"/>
              </w:rPr>
              <w:t>Test informatie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4DB" w:rsidRDefault="00654D63">
          <w:r>
            <w:rPr>
              <w:b/>
              <w:bCs/>
              <w:noProof/>
            </w:rPr>
            <w:fldChar w:fldCharType="end"/>
          </w:r>
        </w:p>
      </w:sdtContent>
    </w:sdt>
    <w:p w:rsidR="001625D2" w:rsidRDefault="001625D2"/>
    <w:p w:rsidR="001625D2" w:rsidRDefault="001625D2">
      <w:r>
        <w:br w:type="page"/>
      </w:r>
    </w:p>
    <w:p w:rsidR="00A9204E" w:rsidRPr="001625D2" w:rsidRDefault="001625D2" w:rsidP="001625D2">
      <w:pPr>
        <w:pStyle w:val="Heading1"/>
        <w:rPr>
          <w:lang w:val="nl-NL"/>
        </w:rPr>
      </w:pPr>
      <w:bookmarkStart w:id="1" w:name="_Toc475609992"/>
      <w:r w:rsidRPr="001625D2">
        <w:rPr>
          <w:lang w:val="nl-NL"/>
        </w:rPr>
        <w:lastRenderedPageBreak/>
        <w:t>Inleiding</w:t>
      </w:r>
      <w:bookmarkEnd w:id="1"/>
    </w:p>
    <w:p w:rsidR="001625D2" w:rsidRDefault="001625D2" w:rsidP="001625D2">
      <w:pPr>
        <w:rPr>
          <w:lang w:val="nl-NL"/>
        </w:rPr>
      </w:pPr>
      <w:r w:rsidRPr="001625D2">
        <w:rPr>
          <w:lang w:val="nl-NL"/>
        </w:rPr>
        <w:t>In dit document w</w:t>
      </w:r>
      <w:r>
        <w:rPr>
          <w:lang w:val="nl-NL"/>
        </w:rPr>
        <w:t>ordt beschreven waar op de tests worden gerunt, hierbij word zoveel mogelijk informatie verteld. Denk hierbij aan emulator versie, software versie enz.</w:t>
      </w:r>
    </w:p>
    <w:p w:rsidR="001625D2" w:rsidRDefault="001625D2" w:rsidP="001625D2">
      <w:pPr>
        <w:pStyle w:val="Heading1"/>
        <w:rPr>
          <w:lang w:val="nl-NL"/>
        </w:rPr>
      </w:pPr>
      <w:bookmarkStart w:id="2" w:name="_Toc475609993"/>
      <w:r>
        <w:rPr>
          <w:lang w:val="nl-NL"/>
        </w:rPr>
        <w:t>Test informatie</w:t>
      </w:r>
      <w:bookmarkEnd w:id="2"/>
    </w:p>
    <w:p w:rsidR="001625D2" w:rsidRDefault="001625D2" w:rsidP="001625D2">
      <w:pPr>
        <w:rPr>
          <w:lang w:val="nl-NL"/>
        </w:rPr>
      </w:pPr>
      <w:r>
        <w:rPr>
          <w:lang w:val="nl-NL"/>
        </w:rPr>
        <w:t xml:space="preserve">De applicatie word geschreven als Windows Universal App, dit zorgt ervoor dat het gebruikt kan worden op de meest gebruikte windows </w:t>
      </w:r>
      <w:r w:rsidR="002948F2">
        <w:rPr>
          <w:lang w:val="nl-NL"/>
        </w:rPr>
        <w:t>apparaten, zoals telefoons, tablets, laptops en desktops.</w:t>
      </w:r>
    </w:p>
    <w:p w:rsidR="001625D2" w:rsidRDefault="001625D2" w:rsidP="001625D2">
      <w:pPr>
        <w:rPr>
          <w:lang w:val="nl-NL"/>
        </w:rPr>
      </w:pPr>
    </w:p>
    <w:p w:rsidR="001625D2" w:rsidRDefault="002948F2" w:rsidP="001625D2">
      <w:pPr>
        <w:rPr>
          <w:lang w:val="nl-NL"/>
        </w:rPr>
      </w:pPr>
      <w:r>
        <w:rPr>
          <w:lang w:val="nl-NL"/>
        </w:rPr>
        <w:t xml:space="preserve">Het testen gebeurd in Visual Studio tijdens het programmeren, de versie van Visual Studio is: </w:t>
      </w:r>
      <w:r>
        <w:t>14.0.25425.01 Update 3</w:t>
      </w:r>
      <w:r>
        <w:t>.</w:t>
      </w:r>
    </w:p>
    <w:p w:rsidR="002948F2" w:rsidRDefault="002948F2" w:rsidP="001625D2">
      <w:pPr>
        <w:rPr>
          <w:lang w:val="nl-NL"/>
        </w:rPr>
      </w:pPr>
      <w:r>
        <w:rPr>
          <w:lang w:val="nl-NL"/>
        </w:rPr>
        <w:t xml:space="preserve">We runnen de app als Locale Machine. Dit betekend dat de Windows Universal App SDK geïnstalleerd moet zijn. </w:t>
      </w:r>
    </w:p>
    <w:p w:rsidR="002948F2" w:rsidRDefault="002948F2" w:rsidP="001625D2">
      <w:pPr>
        <w:rPr>
          <w:lang w:val="nl-NL"/>
        </w:rPr>
      </w:pPr>
    </w:p>
    <w:p w:rsidR="002948F2" w:rsidRDefault="002948F2" w:rsidP="001625D2">
      <w:r>
        <w:rPr>
          <w:lang w:val="nl-NL"/>
        </w:rPr>
        <w:t xml:space="preserve">De versie van de Windows Universal App SDK is </w:t>
      </w:r>
      <w:r>
        <w:t>Build 14393 (Anniversary Edition)</w:t>
      </w:r>
      <w:r>
        <w:t xml:space="preserve">. </w:t>
      </w:r>
      <w:proofErr w:type="spellStart"/>
      <w:r>
        <w:t>Dit</w:t>
      </w:r>
      <w:proofErr w:type="spellEnd"/>
      <w:r>
        <w:t xml:space="preserve"> is de </w:t>
      </w:r>
      <w:proofErr w:type="spellStart"/>
      <w:r>
        <w:t>laatste</w:t>
      </w:r>
      <w:proofErr w:type="spellEnd"/>
      <w:r>
        <w:t xml:space="preserve"> </w:t>
      </w:r>
      <w:proofErr w:type="spellStart"/>
      <w:r>
        <w:t>versie</w:t>
      </w:r>
      <w:proofErr w:type="spellEnd"/>
      <w:r>
        <w:t xml:space="preserve"> van de SDK </w:t>
      </w:r>
      <w:proofErr w:type="spellStart"/>
      <w:r>
        <w:t>en</w:t>
      </w:r>
      <w:proofErr w:type="spellEnd"/>
      <w:r>
        <w:t xml:space="preserve"> </w:t>
      </w:r>
      <w:proofErr w:type="spellStart"/>
      <w:r>
        <w:t>zorgt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dus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nieuwere</w:t>
      </w:r>
      <w:proofErr w:type="spellEnd"/>
      <w:r>
        <w:t xml:space="preserve"> API’s </w:t>
      </w:r>
      <w:proofErr w:type="spellStart"/>
      <w:proofErr w:type="gramStart"/>
      <w:r>
        <w:t>erin</w:t>
      </w:r>
      <w:proofErr w:type="spellEnd"/>
      <w:proofErr w:type="gram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verwerkt</w:t>
      </w:r>
      <w:proofErr w:type="spellEnd"/>
      <w:r>
        <w:t>.</w:t>
      </w:r>
    </w:p>
    <w:p w:rsidR="002948F2" w:rsidRDefault="002948F2" w:rsidP="001625D2"/>
    <w:p w:rsidR="002948F2" w:rsidRPr="001625D2" w:rsidRDefault="002948F2" w:rsidP="001625D2">
      <w:pPr>
        <w:rPr>
          <w:lang w:val="nl-NL"/>
        </w:rPr>
      </w:pPr>
    </w:p>
    <w:sectPr w:rsidR="002948F2" w:rsidRPr="001625D2" w:rsidSect="00C834DB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BA7" w:rsidRDefault="00115BA7" w:rsidP="00C834DB">
      <w:r>
        <w:separator/>
      </w:r>
    </w:p>
  </w:endnote>
  <w:endnote w:type="continuationSeparator" w:id="0">
    <w:p w:rsidR="00115BA7" w:rsidRDefault="00115BA7" w:rsidP="00C83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0760348"/>
      <w:docPartObj>
        <w:docPartGallery w:val="Page Numbers (Bottom of Page)"/>
        <w:docPartUnique/>
      </w:docPartObj>
    </w:sdtPr>
    <w:sdtEndPr/>
    <w:sdtContent>
      <w:p w:rsidR="00C834DB" w:rsidRDefault="00C834D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48F2" w:rsidRPr="002948F2">
          <w:rPr>
            <w:noProof/>
            <w:lang w:val="nl-NL"/>
          </w:rPr>
          <w:t>1</w:t>
        </w:r>
        <w:r>
          <w:fldChar w:fldCharType="end"/>
        </w:r>
      </w:p>
    </w:sdtContent>
  </w:sdt>
  <w:p w:rsidR="00C834DB" w:rsidRDefault="00C834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BA7" w:rsidRDefault="00115BA7" w:rsidP="00C834DB">
      <w:r>
        <w:separator/>
      </w:r>
    </w:p>
  </w:footnote>
  <w:footnote w:type="continuationSeparator" w:id="0">
    <w:p w:rsidR="00115BA7" w:rsidRDefault="00115BA7" w:rsidP="00C834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4DB"/>
    <w:rsid w:val="00002054"/>
    <w:rsid w:val="00115BA7"/>
    <w:rsid w:val="001625D2"/>
    <w:rsid w:val="002948F2"/>
    <w:rsid w:val="00521556"/>
    <w:rsid w:val="00560FBE"/>
    <w:rsid w:val="00645252"/>
    <w:rsid w:val="00654D63"/>
    <w:rsid w:val="006D3D74"/>
    <w:rsid w:val="00A9204E"/>
    <w:rsid w:val="00C8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B648B8-B6EC-431C-84C3-C7B84020F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NoSpacing">
    <w:name w:val="No Spacing"/>
    <w:link w:val="NoSpacingChar"/>
    <w:uiPriority w:val="1"/>
    <w:qFormat/>
    <w:rsid w:val="00C834DB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834DB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C834DB"/>
    <w:pPr>
      <w:spacing w:line="259" w:lineRule="auto"/>
      <w:outlineLvl w:val="9"/>
    </w:pPr>
    <w:rPr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948F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kk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2017-02-23T00:00:00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5.xml><?xml version="1.0" encoding="utf-8"?>
<ds:datastoreItem xmlns:ds="http://schemas.openxmlformats.org/officeDocument/2006/customXml" ds:itemID="{3DB8D5F1-FE7D-41B0-9319-90BE5DDA4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18</TotalTime>
  <Pages>3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Verslag over informatie en testen van de applicatie </vt:lpstr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Verslag over informatie en testen van de applicatie</dc:title>
  <dc:subject>Project Petsy</dc:subject>
  <dc:creator>Okke</dc:creator>
  <cp:keywords/>
  <dc:description/>
  <cp:lastModifiedBy>Windows-gebruiker</cp:lastModifiedBy>
  <cp:revision>3</cp:revision>
  <dcterms:created xsi:type="dcterms:W3CDTF">2017-02-23T09:26:00Z</dcterms:created>
  <dcterms:modified xsi:type="dcterms:W3CDTF">2017-02-23T09:44:00Z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